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13AF72" w14:textId="63BC2BB1" w:rsidR="00710F37" w:rsidRDefault="00835396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 w:rsidR="00D04D3C">
        <w:t>Procès-verbal</w:t>
      </w:r>
      <w:r w:rsidR="006A1A49">
        <w:t xml:space="preserve"> de livraison</w:t>
      </w:r>
      <w:r>
        <w:fldChar w:fldCharType="end"/>
      </w:r>
    </w:p>
    <w:p w14:paraId="543E980E" w14:textId="51A66C73" w:rsidR="00710F37" w:rsidRDefault="00B20393">
      <w:pPr>
        <w:jc w:val="right"/>
        <w:rPr>
          <w:color w:val="FF3333"/>
          <w:szCs w:val="20"/>
        </w:rPr>
      </w:pPr>
      <w:r>
        <w:t xml:space="preserve">Fait à </w:t>
      </w:r>
      <w:r>
        <w:fldChar w:fldCharType="begin"/>
      </w:r>
      <w:r>
        <w:instrText xml:space="preserve"> DOCPROPERTY "PV - Lieu"</w:instrText>
      </w:r>
      <w:r>
        <w:fldChar w:fldCharType="separate"/>
      </w:r>
      <w:r w:rsidR="00896BEB">
        <w:t>Ly</w:t>
      </w:r>
      <w:r w:rsidR="0036638A">
        <w:t>on</w:t>
      </w:r>
      <w:r>
        <w:fldChar w:fldCharType="end"/>
      </w:r>
      <w:r>
        <w:t xml:space="preserve">, le </w:t>
      </w:r>
      <w:r w:rsidR="00BC42D4">
        <w:t>1</w:t>
      </w:r>
      <w:r w:rsidR="00896BEB">
        <w:t>0/05/2024</w:t>
      </w:r>
    </w:p>
    <w:p w14:paraId="005C43CE" w14:textId="77777777" w:rsidR="00710F37" w:rsidRDefault="00710F37"/>
    <w:p w14:paraId="6EA1ECD5" w14:textId="5AAFA52F" w:rsidR="00710F37" w:rsidRDefault="00B20393">
      <w:pPr>
        <w:ind w:left="850"/>
      </w:pPr>
      <w:r>
        <w:rPr>
          <w:b/>
          <w:bCs/>
        </w:rPr>
        <w:t>Objet :</w:t>
      </w:r>
      <w:proofErr w:type="spellStart"/>
      <w:r w:rsidR="004A435F">
        <w:rPr>
          <w:b/>
          <w:bCs/>
        </w:rPr>
        <w:t>Ocpizza</w:t>
      </w:r>
      <w:proofErr w:type="spellEnd"/>
      <w:r w:rsidR="00896BEB">
        <w:rPr>
          <w:b/>
          <w:bCs/>
        </w:rPr>
        <w:t xml:space="preserve"> Solutions</w:t>
      </w:r>
      <w:r>
        <w:rPr>
          <w:b/>
          <w:bCs/>
        </w:rPr>
        <w:t xml:space="preserve">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 w:rsidR="006A1A49"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55078DA8" w14:textId="77777777" w:rsidR="00710F37" w:rsidRDefault="00710F37"/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65"/>
        <w:gridCol w:w="4536"/>
        <w:gridCol w:w="905"/>
      </w:tblGrid>
      <w:tr w:rsidR="00710F37" w14:paraId="5C4673CD" w14:textId="77777777" w:rsidTr="00106B4B">
        <w:tc>
          <w:tcPr>
            <w:tcW w:w="4765" w:type="dxa"/>
            <w:shd w:val="clear" w:color="auto" w:fill="E6E6E6"/>
          </w:tcPr>
          <w:p w14:paraId="1DD24C03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4536" w:type="dxa"/>
            <w:shd w:val="clear" w:color="auto" w:fill="E6E6E6"/>
          </w:tcPr>
          <w:p w14:paraId="27BACABC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905" w:type="dxa"/>
            <w:shd w:val="clear" w:color="auto" w:fill="E6E6E6"/>
          </w:tcPr>
          <w:p w14:paraId="44005840" w14:textId="77777777" w:rsidR="00710F37" w:rsidRDefault="00B20393" w:rsidP="00106B4B">
            <w:pPr>
              <w:pStyle w:val="Contenudetableau"/>
              <w:jc w:val="center"/>
            </w:pPr>
            <w:r>
              <w:rPr>
                <w:b/>
                <w:bCs/>
              </w:rPr>
              <w:t>Version</w:t>
            </w:r>
          </w:p>
        </w:tc>
      </w:tr>
      <w:tr w:rsidR="00710F37" w14:paraId="6DD9A28C" w14:textId="77777777" w:rsidTr="00106B4B">
        <w:tc>
          <w:tcPr>
            <w:tcW w:w="4765" w:type="dxa"/>
            <w:shd w:val="clear" w:color="auto" w:fill="auto"/>
          </w:tcPr>
          <w:p w14:paraId="15D57689" w14:textId="77777777" w:rsidR="00710F37" w:rsidRDefault="00B20393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14:paraId="29078661" w14:textId="624AA21C" w:rsidR="00C34EE5" w:rsidRPr="00D04D3C" w:rsidRDefault="00C34EE5" w:rsidP="00D04D3C">
            <w:pPr>
              <w:numPr>
                <w:ilvl w:val="0"/>
                <w:numId w:val="2"/>
              </w:numPr>
            </w:pPr>
            <w:r>
              <w:rPr>
                <w:rStyle w:val="lev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Code source</w:t>
            </w:r>
          </w:p>
          <w:p w14:paraId="4E667D4C" w14:textId="10407EA6" w:rsidR="00B9549E" w:rsidRPr="00C34EE5" w:rsidRDefault="00B9549E" w:rsidP="00C34EE5">
            <w:pPr>
              <w:ind w:left="360"/>
              <w:rPr>
                <w:b/>
                <w:bCs/>
              </w:rPr>
            </w:pPr>
          </w:p>
        </w:tc>
        <w:tc>
          <w:tcPr>
            <w:tcW w:w="4536" w:type="dxa"/>
            <w:shd w:val="clear" w:color="auto" w:fill="auto"/>
          </w:tcPr>
          <w:p w14:paraId="4CE1A0FA" w14:textId="77777777" w:rsidR="00B9549E" w:rsidRDefault="00B9549E">
            <w:pPr>
              <w:pStyle w:val="Contenudetableau"/>
            </w:pPr>
          </w:p>
          <w:p w14:paraId="1A880DA7" w14:textId="311BB808" w:rsidR="00B9549E" w:rsidRDefault="00000000">
            <w:pPr>
              <w:pStyle w:val="Contenudetableau"/>
            </w:pPr>
            <w:hyperlink r:id="rId7" w:history="1">
              <w:r w:rsidR="00D04D3C">
                <w:rPr>
                  <w:rStyle w:val="Lienhypertexte"/>
                </w:rPr>
                <w:t>https://github.com/ocpizza</w:t>
              </w:r>
            </w:hyperlink>
          </w:p>
          <w:p w14:paraId="09EDEE34" w14:textId="029A485B" w:rsidR="00B9549E" w:rsidRDefault="00B9549E">
            <w:pPr>
              <w:pStyle w:val="Contenudetableau"/>
            </w:pPr>
          </w:p>
        </w:tc>
        <w:tc>
          <w:tcPr>
            <w:tcW w:w="905" w:type="dxa"/>
            <w:shd w:val="clear" w:color="auto" w:fill="auto"/>
          </w:tcPr>
          <w:p w14:paraId="07D80275" w14:textId="77777777" w:rsidR="00710F37" w:rsidRDefault="00710F37" w:rsidP="00106B4B">
            <w:pPr>
              <w:pStyle w:val="Contenudetableau"/>
              <w:jc w:val="center"/>
            </w:pPr>
          </w:p>
          <w:p w14:paraId="71D3578E" w14:textId="3D953DF4" w:rsidR="00B9549E" w:rsidRDefault="00B9549E" w:rsidP="00D04D3C">
            <w:pPr>
              <w:pStyle w:val="Contenudetableau"/>
              <w:jc w:val="center"/>
            </w:pPr>
            <w:r>
              <w:t>1.0</w:t>
            </w:r>
          </w:p>
          <w:p w14:paraId="268C4256" w14:textId="4025519D" w:rsidR="00710F37" w:rsidRDefault="00710F37" w:rsidP="00C34EE5">
            <w:pPr>
              <w:pStyle w:val="Contenudetableau"/>
              <w:jc w:val="center"/>
            </w:pPr>
          </w:p>
        </w:tc>
      </w:tr>
      <w:tr w:rsidR="00710F37" w14:paraId="0AE39772" w14:textId="77777777" w:rsidTr="00106B4B">
        <w:tc>
          <w:tcPr>
            <w:tcW w:w="4765" w:type="dxa"/>
            <w:shd w:val="clear" w:color="auto" w:fill="auto"/>
          </w:tcPr>
          <w:p w14:paraId="513DD5BC" w14:textId="77777777" w:rsidR="00710F37" w:rsidRDefault="00B20393">
            <w:pPr>
              <w:pStyle w:val="Contenudetableau"/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14:paraId="4C3D7752" w14:textId="22C14D31" w:rsidR="00710F37" w:rsidRDefault="00C34EE5">
            <w:pPr>
              <w:numPr>
                <w:ilvl w:val="0"/>
                <w:numId w:val="3"/>
              </w:numPr>
            </w:pPr>
            <w:r>
              <w:t xml:space="preserve">Scripts </w:t>
            </w:r>
            <w:proofErr w:type="spellStart"/>
            <w:r>
              <w:t>sql</w:t>
            </w:r>
            <w:proofErr w:type="spellEnd"/>
          </w:p>
          <w:p w14:paraId="34F47CF2" w14:textId="5F26B365" w:rsidR="00B9549E" w:rsidRDefault="00D04D3C">
            <w:pPr>
              <w:numPr>
                <w:ilvl w:val="0"/>
                <w:numId w:val="3"/>
              </w:numPr>
            </w:pPr>
            <w:proofErr w:type="spellStart"/>
            <w:r>
              <w:t>M</w:t>
            </w:r>
            <w:r w:rsidR="00C34EE5">
              <w:t>pd</w:t>
            </w:r>
            <w:proofErr w:type="spellEnd"/>
          </w:p>
          <w:p w14:paraId="6D175F73" w14:textId="3393C609" w:rsidR="00D04D3C" w:rsidRDefault="00D04D3C">
            <w:pPr>
              <w:numPr>
                <w:ilvl w:val="0"/>
                <w:numId w:val="3"/>
              </w:numPr>
            </w:pPr>
            <w:r>
              <w:t>UML de classe</w:t>
            </w:r>
          </w:p>
        </w:tc>
        <w:tc>
          <w:tcPr>
            <w:tcW w:w="4536" w:type="dxa"/>
            <w:shd w:val="clear" w:color="auto" w:fill="auto"/>
          </w:tcPr>
          <w:p w14:paraId="34B5B6BD" w14:textId="77777777" w:rsidR="00B9549E" w:rsidRDefault="00B9549E">
            <w:pPr>
              <w:pStyle w:val="Contenudetableau"/>
            </w:pPr>
          </w:p>
          <w:p w14:paraId="3A304328" w14:textId="77777777" w:rsidR="00B9549E" w:rsidRDefault="00B9549E">
            <w:pPr>
              <w:pStyle w:val="Contenudetableau"/>
            </w:pPr>
          </w:p>
          <w:p w14:paraId="688D2ED8" w14:textId="19112A0A" w:rsidR="00710F37" w:rsidRDefault="00D04D3C">
            <w:pPr>
              <w:pStyle w:val="Contenudetableau"/>
            </w:pPr>
            <w:hyperlink r:id="rId8" w:history="1">
              <w:r w:rsidRPr="004A2F57">
                <w:rPr>
                  <w:rStyle w:val="Lienhypertexte"/>
                </w:rPr>
                <w:t>https://github.com/scrip</w:t>
              </w:r>
              <w:r w:rsidRPr="004A2F57">
                <w:rPr>
                  <w:rStyle w:val="Lienhypertexte"/>
                </w:rPr>
                <w:t>t</w:t>
              </w:r>
              <w:r w:rsidRPr="004A2F57">
                <w:rPr>
                  <w:rStyle w:val="Lienhypertexte"/>
                </w:rPr>
                <w:t>sql</w:t>
              </w:r>
            </w:hyperlink>
          </w:p>
          <w:bookmarkStart w:id="0" w:name="OLE_LINK1"/>
          <w:bookmarkStart w:id="1" w:name="OLE_LINK2"/>
          <w:p w14:paraId="5B25B62E" w14:textId="77777777" w:rsidR="00B9549E" w:rsidRDefault="00D04D3C">
            <w:pPr>
              <w:pStyle w:val="Contenudetableau"/>
            </w:pPr>
            <w:r>
              <w:fldChar w:fldCharType="begin"/>
            </w:r>
            <w:r>
              <w:instrText>HYPERLINK "https://github.com/CODEFORYOU69/OCPizza/blob/main/Ouasmi_Younes_2_MPD_042024.JPEG"</w:instrText>
            </w:r>
            <w:r>
              <w:fldChar w:fldCharType="separate"/>
            </w:r>
            <w:r w:rsidRPr="00D04D3C">
              <w:rPr>
                <w:rStyle w:val="Lienhypertexte"/>
              </w:rPr>
              <w:t>https://github.com/mpd</w:t>
            </w:r>
            <w:r>
              <w:fldChar w:fldCharType="end"/>
            </w:r>
          </w:p>
          <w:bookmarkEnd w:id="0"/>
          <w:bookmarkEnd w:id="1"/>
          <w:p w14:paraId="38C877E8" w14:textId="18D28F87" w:rsidR="00D04D3C" w:rsidRDefault="00D04D3C" w:rsidP="00D04D3C">
            <w:pPr>
              <w:pStyle w:val="Contenudetableau"/>
            </w:pPr>
            <w:r>
              <w:fldChar w:fldCharType="begin"/>
            </w:r>
            <w:r>
              <w:instrText>HYPERLINK "https://github.com/CODEFORYOU69/OCPizza/blob/main/Ouasmi_Younes_1_UML-CLASSE_042024.JPEG"</w:instrText>
            </w:r>
            <w:r>
              <w:fldChar w:fldCharType="separate"/>
            </w:r>
            <w:r>
              <w:rPr>
                <w:rStyle w:val="Lienhypertexte"/>
              </w:rPr>
              <w:t>https://github.com/uml</w:t>
            </w:r>
            <w:r>
              <w:fldChar w:fldCharType="end"/>
            </w:r>
          </w:p>
          <w:p w14:paraId="0B4B0218" w14:textId="61CA790E" w:rsidR="00D04D3C" w:rsidRDefault="00D04D3C">
            <w:pPr>
              <w:pStyle w:val="Contenudetableau"/>
            </w:pPr>
          </w:p>
        </w:tc>
        <w:tc>
          <w:tcPr>
            <w:tcW w:w="905" w:type="dxa"/>
            <w:shd w:val="clear" w:color="auto" w:fill="auto"/>
          </w:tcPr>
          <w:p w14:paraId="579BFC3A" w14:textId="77777777" w:rsidR="00710F37" w:rsidRDefault="00710F37" w:rsidP="00106B4B">
            <w:pPr>
              <w:pStyle w:val="Contenudetableau"/>
              <w:jc w:val="center"/>
            </w:pPr>
          </w:p>
          <w:p w14:paraId="16282F0A" w14:textId="77777777" w:rsidR="00B9549E" w:rsidRDefault="00B9549E" w:rsidP="00106B4B">
            <w:pPr>
              <w:pStyle w:val="Contenudetableau"/>
              <w:jc w:val="center"/>
            </w:pPr>
          </w:p>
          <w:p w14:paraId="1EA150AD" w14:textId="77777777" w:rsidR="00B9549E" w:rsidRDefault="00B9549E" w:rsidP="00106B4B">
            <w:pPr>
              <w:pStyle w:val="Contenudetableau"/>
              <w:jc w:val="center"/>
            </w:pPr>
            <w:r>
              <w:t>1.1</w:t>
            </w:r>
          </w:p>
          <w:p w14:paraId="6A2F0437" w14:textId="77777777" w:rsidR="00B9549E" w:rsidRDefault="00B9549E" w:rsidP="00106B4B">
            <w:pPr>
              <w:pStyle w:val="Contenudetableau"/>
              <w:jc w:val="center"/>
            </w:pPr>
            <w:bookmarkStart w:id="2" w:name="OLE_LINK3"/>
            <w:bookmarkStart w:id="3" w:name="OLE_LINK4"/>
            <w:r>
              <w:t>1.1</w:t>
            </w:r>
            <w:bookmarkEnd w:id="2"/>
            <w:bookmarkEnd w:id="3"/>
          </w:p>
          <w:p w14:paraId="2DA0BF9C" w14:textId="28C19244" w:rsidR="00D04D3C" w:rsidRDefault="00D04D3C" w:rsidP="00106B4B">
            <w:pPr>
              <w:pStyle w:val="Contenudetableau"/>
              <w:jc w:val="center"/>
            </w:pPr>
            <w:r>
              <w:t>1.1</w:t>
            </w:r>
          </w:p>
        </w:tc>
      </w:tr>
      <w:tr w:rsidR="00710F37" w14:paraId="6917E0AE" w14:textId="77777777" w:rsidTr="00106B4B">
        <w:tc>
          <w:tcPr>
            <w:tcW w:w="4765" w:type="dxa"/>
            <w:shd w:val="clear" w:color="auto" w:fill="auto"/>
          </w:tcPr>
          <w:p w14:paraId="5835A6BC" w14:textId="77777777" w:rsidR="00710F37" w:rsidRDefault="00B20393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14:paraId="1D4A6E97" w14:textId="77777777" w:rsidR="00710F37" w:rsidRDefault="00BC42D4">
            <w:pPr>
              <w:numPr>
                <w:ilvl w:val="0"/>
                <w:numId w:val="4"/>
              </w:numPr>
            </w:pPr>
            <w:bookmarkStart w:id="4" w:name="_Hlk40253226"/>
            <w:r>
              <w:t xml:space="preserve">Dossier de conception </w:t>
            </w:r>
            <w:bookmarkEnd w:id="4"/>
            <w:r w:rsidR="00B9549E" w:rsidRPr="00B9549E">
              <w:t>fonctionnelle</w:t>
            </w:r>
          </w:p>
          <w:p w14:paraId="4B8146BC" w14:textId="77777777" w:rsidR="00106B4B" w:rsidRDefault="00BC42D4">
            <w:pPr>
              <w:numPr>
                <w:ilvl w:val="0"/>
                <w:numId w:val="4"/>
              </w:numPr>
            </w:pPr>
            <w:r>
              <w:t xml:space="preserve">Dossier de conception </w:t>
            </w:r>
            <w:r w:rsidR="00106B4B" w:rsidRPr="00106B4B">
              <w:t>technique</w:t>
            </w:r>
          </w:p>
          <w:p w14:paraId="398376C2" w14:textId="77777777" w:rsidR="00106B4B" w:rsidRDefault="00BC42D4">
            <w:pPr>
              <w:numPr>
                <w:ilvl w:val="0"/>
                <w:numId w:val="4"/>
              </w:numPr>
            </w:pPr>
            <w:r>
              <w:t>Dossier d'</w:t>
            </w:r>
            <w:r w:rsidR="00106B4B" w:rsidRPr="00106B4B">
              <w:t>exploitation</w:t>
            </w:r>
          </w:p>
        </w:tc>
        <w:tc>
          <w:tcPr>
            <w:tcW w:w="4536" w:type="dxa"/>
            <w:shd w:val="clear" w:color="auto" w:fill="auto"/>
          </w:tcPr>
          <w:p w14:paraId="036FCFDD" w14:textId="77777777" w:rsidR="00710F37" w:rsidRDefault="00710F37">
            <w:pPr>
              <w:pStyle w:val="Contenudetableau"/>
            </w:pPr>
          </w:p>
          <w:p w14:paraId="73860D86" w14:textId="7EAE22E5" w:rsidR="00B9549E" w:rsidRDefault="00D04D3C">
            <w:pPr>
              <w:pStyle w:val="Contenudetableau"/>
            </w:pPr>
            <w:hyperlink r:id="rId9" w:history="1">
              <w:r w:rsidRPr="004A2F57">
                <w:rPr>
                  <w:rStyle w:val="Lienhypertexte"/>
                </w:rPr>
                <w:t>https://github.com/fonctionnelle</w:t>
              </w:r>
            </w:hyperlink>
          </w:p>
          <w:p w14:paraId="78C1CF61" w14:textId="2495D1DA" w:rsidR="00106B4B" w:rsidRDefault="00000000">
            <w:pPr>
              <w:pStyle w:val="Contenudetableau"/>
            </w:pPr>
            <w:hyperlink r:id="rId10" w:history="1">
              <w:r w:rsidR="00C34EE5">
                <w:rPr>
                  <w:rStyle w:val="Lienhypertexte"/>
                </w:rPr>
                <w:t>https://github.co</w:t>
              </w:r>
              <w:r w:rsidR="00C34EE5">
                <w:rPr>
                  <w:rStyle w:val="Lienhypertexte"/>
                </w:rPr>
                <w:t>m</w:t>
              </w:r>
              <w:r w:rsidR="00C34EE5">
                <w:rPr>
                  <w:rStyle w:val="Lienhypertexte"/>
                </w:rPr>
                <w:t>/specification_techniques</w:t>
              </w:r>
            </w:hyperlink>
          </w:p>
          <w:p w14:paraId="3E3DA643" w14:textId="5E9C2543" w:rsidR="00106B4B" w:rsidRPr="00106B4B" w:rsidRDefault="00C34EE5">
            <w:pPr>
              <w:pStyle w:val="Contenudetableau"/>
            </w:pPr>
            <w:hyperlink r:id="rId11" w:history="1">
              <w:r w:rsidRPr="00C34EE5">
                <w:rPr>
                  <w:rStyle w:val="Lienhypertexte"/>
                </w:rPr>
                <w:t>https://gith</w:t>
              </w:r>
              <w:r w:rsidRPr="00C34EE5">
                <w:rPr>
                  <w:rStyle w:val="Lienhypertexte"/>
                </w:rPr>
                <w:t>u</w:t>
              </w:r>
              <w:r w:rsidRPr="00C34EE5">
                <w:rPr>
                  <w:rStyle w:val="Lienhypertexte"/>
                </w:rPr>
                <w:t>b.com/exploitation</w:t>
              </w:r>
            </w:hyperlink>
          </w:p>
        </w:tc>
        <w:tc>
          <w:tcPr>
            <w:tcW w:w="905" w:type="dxa"/>
            <w:shd w:val="clear" w:color="auto" w:fill="auto"/>
          </w:tcPr>
          <w:p w14:paraId="5E203314" w14:textId="77777777" w:rsidR="00710F37" w:rsidRDefault="00710F37" w:rsidP="00106B4B">
            <w:pPr>
              <w:pStyle w:val="Contenudetableau"/>
              <w:jc w:val="center"/>
            </w:pPr>
          </w:p>
          <w:p w14:paraId="14545ED5" w14:textId="77777777" w:rsidR="00106B4B" w:rsidRDefault="00106B4B" w:rsidP="00106B4B">
            <w:pPr>
              <w:pStyle w:val="Contenudetableau"/>
              <w:jc w:val="center"/>
            </w:pPr>
            <w:r>
              <w:t>2.0</w:t>
            </w:r>
          </w:p>
          <w:p w14:paraId="03C6DFAF" w14:textId="77777777" w:rsidR="00106B4B" w:rsidRDefault="00106B4B" w:rsidP="00106B4B">
            <w:pPr>
              <w:pStyle w:val="Contenudetableau"/>
              <w:jc w:val="center"/>
            </w:pPr>
            <w:r>
              <w:t>2.0</w:t>
            </w:r>
          </w:p>
          <w:p w14:paraId="7F7FE8EE" w14:textId="77777777" w:rsidR="00106B4B" w:rsidRDefault="00106B4B" w:rsidP="00106B4B">
            <w:pPr>
              <w:pStyle w:val="Contenudetableau"/>
              <w:jc w:val="center"/>
            </w:pPr>
            <w:r>
              <w:t>2.0</w:t>
            </w:r>
          </w:p>
        </w:tc>
      </w:tr>
      <w:tr w:rsidR="00710F37" w14:paraId="76463921" w14:textId="77777777" w:rsidTr="00106B4B">
        <w:tc>
          <w:tcPr>
            <w:tcW w:w="4765" w:type="dxa"/>
            <w:shd w:val="clear" w:color="auto" w:fill="auto"/>
          </w:tcPr>
          <w:p w14:paraId="5413548B" w14:textId="77777777" w:rsidR="00710F37" w:rsidRDefault="00710F37">
            <w:pPr>
              <w:pStyle w:val="Contenudetableau"/>
            </w:pPr>
          </w:p>
        </w:tc>
        <w:tc>
          <w:tcPr>
            <w:tcW w:w="4536" w:type="dxa"/>
            <w:shd w:val="clear" w:color="auto" w:fill="auto"/>
          </w:tcPr>
          <w:p w14:paraId="049F3077" w14:textId="77777777" w:rsidR="00710F37" w:rsidRDefault="00710F37">
            <w:pPr>
              <w:pStyle w:val="Contenudetableau"/>
            </w:pPr>
          </w:p>
        </w:tc>
        <w:tc>
          <w:tcPr>
            <w:tcW w:w="905" w:type="dxa"/>
            <w:shd w:val="clear" w:color="auto" w:fill="auto"/>
          </w:tcPr>
          <w:p w14:paraId="6A130225" w14:textId="77777777" w:rsidR="00710F37" w:rsidRDefault="00710F37" w:rsidP="00106B4B">
            <w:pPr>
              <w:pStyle w:val="Contenudetableau"/>
              <w:jc w:val="center"/>
            </w:pPr>
          </w:p>
        </w:tc>
      </w:tr>
    </w:tbl>
    <w:p w14:paraId="7F0A9235" w14:textId="77777777" w:rsidR="00710F37" w:rsidRDefault="00710F3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710F37" w14:paraId="082F0DE9" w14:textId="77777777">
        <w:tc>
          <w:tcPr>
            <w:tcW w:w="10206" w:type="dxa"/>
            <w:shd w:val="clear" w:color="auto" w:fill="E6E6E6"/>
          </w:tcPr>
          <w:p w14:paraId="5397F8C2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710F37" w14:paraId="6992AF79" w14:textId="77777777">
        <w:tc>
          <w:tcPr>
            <w:tcW w:w="10206" w:type="dxa"/>
            <w:shd w:val="clear" w:color="auto" w:fill="auto"/>
          </w:tcPr>
          <w:p w14:paraId="1035588C" w14:textId="77777777" w:rsidR="00710F37" w:rsidRDefault="00BC42D4">
            <w:pPr>
              <w:numPr>
                <w:ilvl w:val="0"/>
                <w:numId w:val="5"/>
              </w:numPr>
            </w:pPr>
            <w:r>
              <w:t>Déploiement de l'application et mise en production depuis l'équipement du client avec son équipe pour effectuer la formation.</w:t>
            </w:r>
          </w:p>
        </w:tc>
      </w:tr>
    </w:tbl>
    <w:p w14:paraId="3B62B323" w14:textId="77777777" w:rsidR="00710F37" w:rsidRDefault="00710F3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710F37" w14:paraId="2B3DE405" w14:textId="77777777">
        <w:tc>
          <w:tcPr>
            <w:tcW w:w="10206" w:type="dxa"/>
            <w:shd w:val="clear" w:color="auto" w:fill="E6E6E6"/>
          </w:tcPr>
          <w:p w14:paraId="547F1B0F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710F37" w14:paraId="3176FD35" w14:textId="77777777">
        <w:tc>
          <w:tcPr>
            <w:tcW w:w="10206" w:type="dxa"/>
            <w:shd w:val="clear" w:color="auto" w:fill="auto"/>
            <w:vAlign w:val="center"/>
          </w:tcPr>
          <w:p w14:paraId="006157EE" w14:textId="77777777" w:rsidR="00710F37" w:rsidRDefault="00BC42D4">
            <w:pPr>
              <w:numPr>
                <w:ilvl w:val="0"/>
                <w:numId w:val="6"/>
              </w:numPr>
            </w:pPr>
            <w:r>
              <w:t xml:space="preserve">Fonctionnement aléatoire de la purge automatique qui ne porte pas préjudice au fonctionnement du logiciel en </w:t>
            </w:r>
            <w:proofErr w:type="spellStart"/>
            <w:r>
              <w:t>exlploitation</w:t>
            </w:r>
            <w:proofErr w:type="spellEnd"/>
            <w:r>
              <w:t>.</w:t>
            </w:r>
          </w:p>
        </w:tc>
      </w:tr>
    </w:tbl>
    <w:p w14:paraId="3CDCB97D" w14:textId="77777777" w:rsidR="00710F37" w:rsidRDefault="00710F37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710F37" w14:paraId="6BF15B03" w14:textId="77777777">
        <w:tc>
          <w:tcPr>
            <w:tcW w:w="10206" w:type="dxa"/>
            <w:shd w:val="clear" w:color="auto" w:fill="E6E6E6"/>
          </w:tcPr>
          <w:p w14:paraId="7AC4D376" w14:textId="77777777" w:rsidR="00710F37" w:rsidRDefault="00B20393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710F37" w14:paraId="427497BC" w14:textId="77777777">
        <w:tc>
          <w:tcPr>
            <w:tcW w:w="10206" w:type="dxa"/>
            <w:shd w:val="clear" w:color="auto" w:fill="auto"/>
            <w:vAlign w:val="center"/>
          </w:tcPr>
          <w:p w14:paraId="253D79C1" w14:textId="77777777" w:rsidR="00710F37" w:rsidRDefault="006B0EA3">
            <w:pPr>
              <w:pStyle w:val="Contenudetableau"/>
            </w:pPr>
            <w:r>
              <w:t>À chaque nouvelle livraison corrective, suivre la procédure de mise à jour indiquée dans le dossier d'exploitation. Le cas échéant, une procédure additionnelle pourra être ajoutée.</w:t>
            </w:r>
          </w:p>
        </w:tc>
      </w:tr>
    </w:tbl>
    <w:p w14:paraId="0DEDF119" w14:textId="77777777" w:rsidR="00710F37" w:rsidRDefault="00710F37"/>
    <w:p w14:paraId="7C4711D6" w14:textId="77777777" w:rsidR="00710F37" w:rsidRDefault="00710F37"/>
    <w:p w14:paraId="4D844311" w14:textId="77777777" w:rsidR="00710F37" w:rsidRDefault="00B20393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BC42D4">
        <w:rPr>
          <w:b/>
          <w:bCs/>
        </w:rPr>
        <w:t>25</w:t>
      </w:r>
      <w:r w:rsidR="006A1A49">
        <w:rPr>
          <w:b/>
          <w:bCs/>
        </w:rPr>
        <w:t>/</w:t>
      </w:r>
      <w:r w:rsidR="00BC42D4">
        <w:rPr>
          <w:b/>
          <w:bCs/>
        </w:rPr>
        <w:t>05</w:t>
      </w:r>
      <w:r w:rsidR="006A1A49">
        <w:rPr>
          <w:b/>
          <w:bCs/>
        </w:rPr>
        <w:t>/20</w:t>
      </w:r>
      <w:r w:rsidR="00BC42D4">
        <w:rPr>
          <w:b/>
          <w:bCs/>
        </w:rPr>
        <w:t>20</w:t>
      </w:r>
      <w:r>
        <w:rPr>
          <w:b/>
          <w:bCs/>
        </w:rPr>
        <w:fldChar w:fldCharType="end"/>
      </w:r>
    </w:p>
    <w:p w14:paraId="660DB49F" w14:textId="77777777" w:rsidR="00710F37" w:rsidRDefault="00B20393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14:paraId="36D7229C" w14:textId="77777777" w:rsidR="00710F37" w:rsidRDefault="00710F37">
      <w:pPr>
        <w:pStyle w:val="Contenudetableau"/>
        <w:rPr>
          <w:b/>
          <w:bCs/>
        </w:rPr>
      </w:pPr>
    </w:p>
    <w:p w14:paraId="76579542" w14:textId="77777777" w:rsidR="00710F37" w:rsidRDefault="00B20393">
      <w:pPr>
        <w:ind w:left="850"/>
      </w:pPr>
      <w:r>
        <w:t>La réception est prononcée :</w:t>
      </w:r>
    </w:p>
    <w:p w14:paraId="1905F5F9" w14:textId="77777777" w:rsidR="00710F37" w:rsidRDefault="00B20393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14BA01A4" w14:textId="77777777" w:rsidR="00710F37" w:rsidRDefault="00710F37"/>
    <w:p w14:paraId="3EDD9C30" w14:textId="77777777" w:rsidR="00710F37" w:rsidRDefault="00BB5273">
      <w:r>
        <w:rPr>
          <w:noProof/>
        </w:rPr>
        <mc:AlternateContent>
          <mc:Choice Requires="wps">
            <w:drawing>
              <wp:inline distT="0" distB="0" distL="0" distR="0" wp14:anchorId="41108A62" wp14:editId="3299ACCA">
                <wp:extent cx="6198235" cy="5426710"/>
                <wp:effectExtent l="6350" t="8255" r="5715" b="133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7AF43" w14:textId="77777777" w:rsidR="00710F37" w:rsidRDefault="00710F37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108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" strokeweight=".05pt">
                <v:textbox inset="4.25pt,4.25pt,4.25pt,4.25pt">
                  <w:txbxContent>
                    <w:p w14:paraId="1517AF43" w14:textId="77777777" w:rsidR="00710F37" w:rsidRDefault="00710F37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BDAC56" w14:textId="77777777" w:rsidR="00710F37" w:rsidRDefault="00710F37"/>
    <w:p w14:paraId="45894359" w14:textId="77777777" w:rsidR="00710F37" w:rsidRDefault="00B2039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 w:rsidR="00BC42D4">
        <w:t>OC Pizza</w:t>
      </w:r>
      <w:r>
        <w:fldChar w:fldCharType="end"/>
      </w:r>
    </w:p>
    <w:p w14:paraId="3DE97A95" w14:textId="77777777" w:rsidR="00B20393" w:rsidRDefault="00B20393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B20393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5FF87" w14:textId="77777777" w:rsidR="006D351B" w:rsidRDefault="006D351B">
      <w:r>
        <w:separator/>
      </w:r>
    </w:p>
  </w:endnote>
  <w:endnote w:type="continuationSeparator" w:id="0">
    <w:p w14:paraId="778BA506" w14:textId="77777777" w:rsidR="006D351B" w:rsidRDefault="006D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default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libri"/>
    <w:panose1 w:val="020B0604020202020204"/>
    <w:charset w:val="00"/>
    <w:family w:val="roman"/>
    <w:pitch w:val="default"/>
  </w:font>
  <w:font w:name="FreeSans">
    <w:altName w:val="Calibri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Sylfaen"/>
    <w:panose1 w:val="020B0604020202020204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Condensed Light">
    <w:altName w:val="Segoe UI"/>
    <w:panose1 w:val="020B0604020202020204"/>
    <w:charset w:val="01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C5BA" w14:textId="77777777" w:rsidR="00710F37" w:rsidRDefault="00B20393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10206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36638A" w:rsidRPr="00B9549E" w14:paraId="6A09114B" w14:textId="77777777" w:rsidTr="0036638A">
      <w:trPr>
        <w:trHeight w:val="112"/>
      </w:trPr>
      <w:tc>
        <w:tcPr>
          <w:tcW w:w="2108" w:type="dxa"/>
          <w:shd w:val="clear" w:color="auto" w:fill="E6E6E6"/>
        </w:tcPr>
        <w:p w14:paraId="2B42666F" w14:textId="320A27B0" w:rsidR="0036638A" w:rsidRDefault="00C34EE5" w:rsidP="0036638A">
          <w:r>
            <w:rPr>
              <w:rFonts w:ascii="Open Sans Condensed Light" w:hAnsi="Open Sans Condensed Light"/>
              <w:b/>
              <w:color w:val="363636"/>
              <w:szCs w:val="20"/>
            </w:rPr>
            <w:t>CODEFORYOU69</w:t>
          </w:r>
        </w:p>
      </w:tc>
      <w:tc>
        <w:tcPr>
          <w:tcW w:w="8098" w:type="dxa"/>
          <w:shd w:val="clear" w:color="auto" w:fill="E6E6E6"/>
        </w:tcPr>
        <w:p w14:paraId="2D607F86" w14:textId="343897A1" w:rsidR="0036638A" w:rsidRPr="0036638A" w:rsidRDefault="00C34EE5" w:rsidP="0036638A">
          <w:pPr>
            <w:rPr>
              <w:lang w:val="en-GB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Codeforyou</w:t>
          </w:r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69</w:t>
          </w:r>
          <w:r w:rsidR="0036638A" w:rsidRPr="0036638A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 xml:space="preserve">  –</w:t>
          </w:r>
          <w:proofErr w:type="gramEnd"/>
          <w:r w:rsidR="0036638A" w:rsidRPr="0036638A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 xml:space="preserve"> +33 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123456789</w:t>
          </w:r>
          <w:r w:rsidR="0036638A" w:rsidRPr="0036638A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secretariat</w:t>
          </w:r>
          <w:r w:rsidR="0036638A" w:rsidRPr="0036638A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@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cfy69</w:t>
          </w:r>
          <w:r w:rsidR="0036638A" w:rsidRPr="0036638A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.com</w:t>
          </w:r>
        </w:p>
      </w:tc>
    </w:tr>
    <w:tr w:rsidR="0036638A" w14:paraId="20C48ABE" w14:textId="77777777" w:rsidTr="0036638A">
      <w:trPr>
        <w:trHeight w:val="182"/>
      </w:trPr>
      <w:tc>
        <w:tcPr>
          <w:tcW w:w="2108" w:type="dxa"/>
          <w:shd w:val="clear" w:color="auto" w:fill="E6E6E6"/>
        </w:tcPr>
        <w:p w14:paraId="78E94D60" w14:textId="24D69F03" w:rsidR="0036638A" w:rsidRDefault="0036638A" w:rsidP="0036638A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</w:t>
          </w:r>
          <w:r w:rsidR="00C34EE5">
            <w:rPr>
              <w:rFonts w:ascii="Open Sans Condensed Light" w:hAnsi="Open Sans Condensed Light"/>
              <w:color w:val="363636"/>
              <w:sz w:val="18"/>
              <w:szCs w:val="18"/>
            </w:rPr>
            <w:t>CFY69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.com</w:t>
          </w:r>
        </w:p>
      </w:tc>
      <w:tc>
        <w:tcPr>
          <w:tcW w:w="8098" w:type="dxa"/>
          <w:shd w:val="clear" w:color="auto" w:fill="E6E6E6"/>
        </w:tcPr>
        <w:p w14:paraId="294A41A1" w14:textId="5CBC3D88" w:rsidR="0036638A" w:rsidRDefault="0036638A" w:rsidP="0036638A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</w:t>
          </w:r>
          <w:r w:rsidR="00C34EE5">
            <w:rPr>
              <w:rFonts w:ascii="Open Sans Condensed Light" w:hAnsi="Open Sans Condensed Light"/>
              <w:color w:val="363636"/>
              <w:sz w:val="18"/>
              <w:szCs w:val="18"/>
            </w:rPr>
            <w:t>4554A</w:t>
          </w:r>
        </w:p>
      </w:tc>
    </w:tr>
  </w:tbl>
  <w:p w14:paraId="2F0B58EA" w14:textId="77777777" w:rsidR="00710F37" w:rsidRDefault="00710F37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CD21" w14:textId="77777777" w:rsidR="006D351B" w:rsidRDefault="006D351B">
      <w:r>
        <w:separator/>
      </w:r>
    </w:p>
  </w:footnote>
  <w:footnote w:type="continuationSeparator" w:id="0">
    <w:p w14:paraId="730C9EC3" w14:textId="77777777" w:rsidR="006D351B" w:rsidRDefault="006D3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75D3" w14:textId="77777777" w:rsidR="0036638A" w:rsidRDefault="003663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6FF2" w14:textId="4EF7C654" w:rsidR="00710F37" w:rsidRDefault="00896BEB">
    <w:pPr>
      <w:pStyle w:val="Contenudecadre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9A0238" wp14:editId="74657260">
          <wp:simplePos x="0" y="0"/>
          <wp:positionH relativeFrom="column">
            <wp:posOffset>5669534</wp:posOffset>
          </wp:positionH>
          <wp:positionV relativeFrom="paragraph">
            <wp:posOffset>-368681</wp:posOffset>
          </wp:positionV>
          <wp:extent cx="1158240" cy="115824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240" cy="1158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A67925" w14:textId="77777777" w:rsidR="00710F37" w:rsidRDefault="00710F37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710F37" w14:paraId="2DFA4E28" w14:textId="77777777">
      <w:tc>
        <w:tcPr>
          <w:tcW w:w="6603" w:type="dxa"/>
          <w:shd w:val="clear" w:color="auto" w:fill="auto"/>
        </w:tcPr>
        <w:p w14:paraId="6D825F4C" w14:textId="77777777" w:rsidR="00710F37" w:rsidRDefault="00B20393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3D8EE52A" w14:textId="1C67A37D" w:rsidR="00710F37" w:rsidRDefault="00B20393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710F37" w:rsidRPr="00B9549E" w14:paraId="5FAE31FA" w14:textId="77777777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14:paraId="76951C76" w14:textId="13FE5CE8" w:rsidR="00710F37" w:rsidRDefault="00B20393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"Client"</w:instrText>
          </w:r>
          <w:r>
            <w:rPr>
              <w:b/>
              <w:bCs/>
            </w:rPr>
            <w:fldChar w:fldCharType="separate"/>
          </w:r>
          <w:r w:rsidR="007F38E8">
            <w:rPr>
              <w:b/>
              <w:bCs/>
            </w:rPr>
            <w:t>OC Pizza</w:t>
          </w:r>
          <w:r>
            <w:rPr>
              <w:b/>
              <w:bCs/>
            </w:rPr>
            <w:fldChar w:fldCharType="end"/>
          </w:r>
        </w:p>
        <w:p w14:paraId="5171C317" w14:textId="7745F4F7" w:rsidR="00710F37" w:rsidRDefault="0036638A">
          <w:pPr>
            <w:pStyle w:val="Adressedestinataire"/>
          </w:pPr>
          <w:r>
            <w:t>11,  Rue</w:t>
          </w:r>
          <w:r w:rsidR="00896BEB">
            <w:t xml:space="preserve"> de la </w:t>
          </w:r>
          <w:proofErr w:type="spellStart"/>
          <w:r w:rsidR="00896BEB">
            <w:t>Republique</w:t>
          </w:r>
          <w:proofErr w:type="spellEnd"/>
        </w:p>
        <w:p w14:paraId="14563CAC" w14:textId="0533D5DA" w:rsidR="0036638A" w:rsidRDefault="00896BEB">
          <w:pPr>
            <w:pStyle w:val="Adressedestinataire"/>
          </w:pPr>
          <w:r>
            <w:t>69001</w:t>
          </w:r>
          <w:r w:rsidR="0036638A">
            <w:t xml:space="preserve"> </w:t>
          </w:r>
          <w:r>
            <w:t>Lyon</w:t>
          </w:r>
        </w:p>
      </w:tc>
      <w:tc>
        <w:tcPr>
          <w:tcW w:w="3603" w:type="dxa"/>
          <w:shd w:val="clear" w:color="auto" w:fill="auto"/>
        </w:tcPr>
        <w:p w14:paraId="4B625ADD" w14:textId="50ACCE36" w:rsidR="00710F37" w:rsidRPr="0036638A" w:rsidRDefault="00896BEB">
          <w:pPr>
            <w:pStyle w:val="Adressedestinataire"/>
            <w:rPr>
              <w:lang w:val="en-GB"/>
            </w:rPr>
          </w:pPr>
          <w:proofErr w:type="spellStart"/>
          <w:r>
            <w:rPr>
              <w:b/>
              <w:bCs/>
            </w:rPr>
            <w:t>Ocpizza</w:t>
          </w:r>
          <w:proofErr w:type="spellEnd"/>
          <w:r>
            <w:rPr>
              <w:b/>
              <w:bCs/>
            </w:rPr>
            <w:t xml:space="preserve"> Solutions</w:t>
          </w:r>
        </w:p>
        <w:p w14:paraId="1744BBF6" w14:textId="2559E191" w:rsidR="00710F37" w:rsidRPr="0036638A" w:rsidRDefault="00B20393">
          <w:pPr>
            <w:pStyle w:val="Adressedestinataire"/>
            <w:rPr>
              <w:lang w:val="en-GB"/>
            </w:rPr>
          </w:pPr>
          <w:r w:rsidRPr="0036638A">
            <w:rPr>
              <w:lang w:val="en-GB"/>
            </w:rPr>
            <w:t xml:space="preserve">Ref. </w:t>
          </w:r>
          <w:proofErr w:type="gramStart"/>
          <w:r w:rsidRPr="0036638A">
            <w:rPr>
              <w:lang w:val="en-GB"/>
            </w:rPr>
            <w:t>Interne :</w:t>
          </w:r>
          <w:proofErr w:type="gramEnd"/>
          <w:r w:rsidRPr="0036638A">
            <w:rPr>
              <w:lang w:val="en-GB"/>
            </w:rPr>
            <w:t xml:space="preserve"> </w:t>
          </w:r>
          <w:r>
            <w:fldChar w:fldCharType="begin"/>
          </w:r>
          <w:r w:rsidRPr="0036638A">
            <w:rPr>
              <w:lang w:val="en-GB"/>
            </w:rPr>
            <w:instrText xml:space="preserve"> DOCPROPERTY "Projet - Ref Int."</w:instrText>
          </w:r>
          <w:r>
            <w:fldChar w:fldCharType="separate"/>
          </w:r>
          <w:r w:rsidR="00896BEB">
            <w:rPr>
              <w:lang w:val="en-GB"/>
            </w:rPr>
            <w:t>CFY</w:t>
          </w:r>
          <w:r w:rsidR="007F38E8">
            <w:rPr>
              <w:lang w:val="en-GB"/>
            </w:rPr>
            <w:t>-</w:t>
          </w:r>
          <w:r w:rsidR="00896BEB">
            <w:rPr>
              <w:lang w:val="en-GB"/>
            </w:rPr>
            <w:t>0</w:t>
          </w:r>
          <w:r w:rsidR="007F38E8">
            <w:rPr>
              <w:lang w:val="en-GB"/>
            </w:rPr>
            <w:t>00</w:t>
          </w:r>
          <w:r w:rsidR="00896BEB">
            <w:rPr>
              <w:lang w:val="en-GB"/>
            </w:rPr>
            <w:t>0</w:t>
          </w:r>
          <w:r w:rsidR="007F38E8">
            <w:rPr>
              <w:lang w:val="en-GB"/>
            </w:rPr>
            <w:t>01</w:t>
          </w:r>
          <w:r>
            <w:fldChar w:fldCharType="end"/>
          </w:r>
        </w:p>
        <w:p w14:paraId="42EB8084" w14:textId="699CEBBA" w:rsidR="00710F37" w:rsidRPr="0036638A" w:rsidRDefault="00B20393">
          <w:pPr>
            <w:pStyle w:val="Adressedestinataire"/>
            <w:rPr>
              <w:lang w:val="en-GB"/>
            </w:rPr>
          </w:pPr>
          <w:r w:rsidRPr="0036638A">
            <w:rPr>
              <w:lang w:val="en-GB"/>
            </w:rPr>
            <w:t xml:space="preserve">Ref. </w:t>
          </w:r>
          <w:proofErr w:type="gramStart"/>
          <w:r w:rsidRPr="0036638A">
            <w:rPr>
              <w:lang w:val="en-GB"/>
            </w:rPr>
            <w:t>Client :</w:t>
          </w:r>
          <w:proofErr w:type="gramEnd"/>
          <w:r w:rsidRPr="0036638A">
            <w:rPr>
              <w:lang w:val="en-GB"/>
            </w:rPr>
            <w:t xml:space="preserve"> </w:t>
          </w:r>
          <w:r w:rsidR="00896BEB">
            <w:t>OCP-002</w:t>
          </w:r>
        </w:p>
      </w:tc>
    </w:tr>
  </w:tbl>
  <w:p w14:paraId="38C01E7C" w14:textId="77777777" w:rsidR="00710F37" w:rsidRPr="0036638A" w:rsidRDefault="00710F37">
    <w:pPr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2E2E" w14:textId="77777777" w:rsidR="0036638A" w:rsidRDefault="003663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53503160">
    <w:abstractNumId w:val="0"/>
  </w:num>
  <w:num w:numId="2" w16cid:durableId="1135103257">
    <w:abstractNumId w:val="1"/>
  </w:num>
  <w:num w:numId="3" w16cid:durableId="428547009">
    <w:abstractNumId w:val="2"/>
  </w:num>
  <w:num w:numId="4" w16cid:durableId="1869560607">
    <w:abstractNumId w:val="3"/>
  </w:num>
  <w:num w:numId="5" w16cid:durableId="190462938">
    <w:abstractNumId w:val="4"/>
  </w:num>
  <w:num w:numId="6" w16cid:durableId="1649629169">
    <w:abstractNumId w:val="5"/>
  </w:num>
  <w:num w:numId="7" w16cid:durableId="1782647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49"/>
    <w:rsid w:val="00106B4B"/>
    <w:rsid w:val="0036638A"/>
    <w:rsid w:val="004A435F"/>
    <w:rsid w:val="006A1A49"/>
    <w:rsid w:val="006B0EA3"/>
    <w:rsid w:val="006C7156"/>
    <w:rsid w:val="006D351B"/>
    <w:rsid w:val="00710F37"/>
    <w:rsid w:val="007F38E8"/>
    <w:rsid w:val="00835396"/>
    <w:rsid w:val="00896BEB"/>
    <w:rsid w:val="00907373"/>
    <w:rsid w:val="00A21EFD"/>
    <w:rsid w:val="00B20393"/>
    <w:rsid w:val="00B54259"/>
    <w:rsid w:val="00B9549E"/>
    <w:rsid w:val="00BB4FBC"/>
    <w:rsid w:val="00BB5273"/>
    <w:rsid w:val="00BC42D4"/>
    <w:rsid w:val="00C34EE5"/>
    <w:rsid w:val="00D04D3C"/>
    <w:rsid w:val="00D264BE"/>
    <w:rsid w:val="00EB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169A8D9"/>
  <w15:chartTrackingRefBased/>
  <w15:docId w15:val="{015D99C5-B792-479B-8F6E-92E9E5BC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Mentionnonrsolue">
    <w:name w:val="Unresolved Mention"/>
    <w:basedOn w:val="Policepardfaut"/>
    <w:uiPriority w:val="99"/>
    <w:semiHidden/>
    <w:unhideWhenUsed/>
    <w:rsid w:val="00B9549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96BEB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C34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FORYOU69/OCPizza/blob/main/Ouasmi_Younes_3_SQL_042024.sq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CODEFORYOU69/OCPizza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EFORYOU69/OCPizza/blob/main/Dossier%20d'exploitation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CODEFORYOU69/OCPizza/blob/main/SPECIFICATIONS%20TECHNIQUE%20OCPIZZ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onctionnelle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-Emmanuel\Documents\Mod&#232;les%20Office%20personnalis&#233;s\Projet%20X%20-%20PV%20Livrais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C:\Users\Paul-Emmanuel\Documents\Modèles Office personnalisés\Projet X - PV Livraison.dotx</Template>
  <TotalTime>5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D.S.F. P-E</dc:creator>
  <cp:keywords/>
  <cp:lastModifiedBy>BRON TAEKWONDO</cp:lastModifiedBy>
  <cp:revision>2</cp:revision>
  <cp:lastPrinted>2020-05-13T07:11:00Z</cp:lastPrinted>
  <dcterms:created xsi:type="dcterms:W3CDTF">2024-05-11T23:13:00Z</dcterms:created>
  <dcterms:modified xsi:type="dcterms:W3CDTF">2024-05-11T23:13:00Z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Besançon</vt:lpwstr>
  </property>
  <property fmtid="{D5CDD505-2E9C-101B-9397-08002B2CF9AE}" pid="5" name="Projet - Libellé">
    <vt:lpwstr>PizzaFlow</vt:lpwstr>
  </property>
  <property fmtid="{D5CDD505-2E9C-101B-9397-08002B2CF9AE}" pid="6" name="Projet - Ref Ext.">
    <vt:lpwstr>OCP-161231</vt:lpwstr>
  </property>
  <property fmtid="{D5CDD505-2E9C-101B-9397-08002B2CF9AE}" pid="7" name="Projet - Ref Int.">
    <vt:lpwstr>ITCD-200501</vt:lpwstr>
  </property>
</Properties>
</file>